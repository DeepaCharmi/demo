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6F" w:rsidRPr="00811291" w:rsidRDefault="00FC6A6D" w:rsidP="00FB6C2B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14P021</w:t>
      </w:r>
      <w:r w:rsidR="007D2D9B">
        <w:rPr>
          <w:rFonts w:ascii="Times New Roman" w:hAnsi="Times New Roman"/>
          <w:b/>
          <w:bCs/>
          <w:sz w:val="24"/>
          <w:szCs w:val="24"/>
          <w:u w:val="single"/>
        </w:rPr>
        <w:t>/14F023/14L013</w:t>
      </w:r>
      <w:r w:rsidR="007A0323">
        <w:rPr>
          <w:rFonts w:ascii="Times New Roman" w:hAnsi="Times New Roman"/>
          <w:b/>
          <w:bCs/>
          <w:sz w:val="24"/>
          <w:szCs w:val="24"/>
          <w:u w:val="single"/>
        </w:rPr>
        <w:t>/14T013</w:t>
      </w:r>
      <w:r w:rsidR="00571288">
        <w:rPr>
          <w:rFonts w:ascii="Times New Roman" w:hAnsi="Times New Roman"/>
          <w:b/>
          <w:bCs/>
          <w:sz w:val="24"/>
          <w:szCs w:val="24"/>
          <w:u w:val="single"/>
        </w:rPr>
        <w:t>/14E027/14N024</w:t>
      </w:r>
      <w:r w:rsidR="007A0323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-</w:t>
      </w:r>
      <w:r w:rsidR="0020146F" w:rsidRPr="00811291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="006F6E66" w:rsidRPr="00811291">
        <w:rPr>
          <w:rFonts w:ascii="Times New Roman" w:hAnsi="Times New Roman"/>
          <w:b/>
          <w:bCs/>
          <w:sz w:val="24"/>
          <w:szCs w:val="24"/>
          <w:u w:val="single"/>
        </w:rPr>
        <w:t>ESIGN AND ANALYSIS OF ALGORITHMS</w:t>
      </w:r>
      <w:bookmarkStart w:id="0" w:name="_GoBack"/>
      <w:bookmarkEnd w:id="0"/>
    </w:p>
    <w:p w:rsidR="000F2186" w:rsidRPr="00811291" w:rsidRDefault="000F2186" w:rsidP="00FB6C2B">
      <w:pPr>
        <w:tabs>
          <w:tab w:val="left" w:pos="4890"/>
        </w:tabs>
        <w:spacing w:after="0" w:line="24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811291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Pr="00811291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Pr="00811291">
        <w:rPr>
          <w:rFonts w:ascii="Times New Roman" w:hAnsi="Times New Roman"/>
          <w:b/>
          <w:bCs/>
          <w:sz w:val="24"/>
          <w:szCs w:val="24"/>
          <w:lang w:val="en-GB"/>
        </w:rPr>
        <w:tab/>
      </w:r>
      <w:r w:rsidRPr="00811291">
        <w:rPr>
          <w:rFonts w:ascii="Times New Roman" w:hAnsi="Times New Roman"/>
          <w:b/>
          <w:sz w:val="24"/>
          <w:szCs w:val="24"/>
        </w:rPr>
        <w:t>3     0    0     3</w:t>
      </w:r>
    </w:p>
    <w:p w:rsidR="0053528A" w:rsidRPr="000A3706" w:rsidRDefault="0053528A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hAnsi="Times New Roman"/>
          <w:b/>
          <w:bCs/>
          <w:sz w:val="24"/>
          <w:szCs w:val="24"/>
        </w:rPr>
        <w:t>OBJECTIVES:</w:t>
      </w:r>
    </w:p>
    <w:p w:rsidR="0053528A" w:rsidRPr="000A3706" w:rsidRDefault="0053528A" w:rsidP="00FB6C2B">
      <w:pPr>
        <w:numPr>
          <w:ilvl w:val="0"/>
          <w:numId w:val="6"/>
        </w:numPr>
        <w:tabs>
          <w:tab w:val="left" w:pos="99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hAnsi="Times New Roman"/>
          <w:bCs/>
          <w:sz w:val="24"/>
          <w:szCs w:val="24"/>
        </w:rPr>
        <w:t>To learn the basic concepts of algorithm, its performance analysis and notations</w:t>
      </w:r>
    </w:p>
    <w:p w:rsidR="0053528A" w:rsidRPr="000A3706" w:rsidRDefault="0053528A" w:rsidP="00FB6C2B">
      <w:pPr>
        <w:numPr>
          <w:ilvl w:val="0"/>
          <w:numId w:val="6"/>
        </w:numPr>
        <w:tabs>
          <w:tab w:val="left" w:pos="990"/>
        </w:tabs>
        <w:suppressAutoHyphens/>
        <w:autoSpaceDE w:val="0"/>
        <w:spacing w:after="0" w:line="240" w:lineRule="auto"/>
        <w:ind w:right="360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hAnsi="Times New Roman"/>
          <w:bCs/>
          <w:sz w:val="24"/>
          <w:szCs w:val="24"/>
        </w:rPr>
        <w:t>To study and analyze algorithms mathematically</w:t>
      </w:r>
    </w:p>
    <w:p w:rsidR="0053528A" w:rsidRPr="000A3706" w:rsidRDefault="0053528A" w:rsidP="00FB6C2B">
      <w:pPr>
        <w:numPr>
          <w:ilvl w:val="0"/>
          <w:numId w:val="6"/>
        </w:numPr>
        <w:tabs>
          <w:tab w:val="left" w:pos="99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hAnsi="Times New Roman"/>
          <w:bCs/>
          <w:sz w:val="24"/>
          <w:szCs w:val="24"/>
        </w:rPr>
        <w:t>To demonstrate and analyze the known algorithms and data structures</w:t>
      </w:r>
    </w:p>
    <w:p w:rsidR="0053528A" w:rsidRPr="000A3706" w:rsidRDefault="0053528A" w:rsidP="00FB6C2B">
      <w:pPr>
        <w:numPr>
          <w:ilvl w:val="0"/>
          <w:numId w:val="6"/>
        </w:numPr>
        <w:tabs>
          <w:tab w:val="left" w:pos="99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hAnsi="Times New Roman"/>
          <w:sz w:val="24"/>
          <w:szCs w:val="24"/>
        </w:rPr>
        <w:t xml:space="preserve">To apply important algorithmic design paradigms and methods of analysis </w:t>
      </w:r>
    </w:p>
    <w:p w:rsidR="0053528A" w:rsidRPr="000A3706" w:rsidRDefault="0053528A" w:rsidP="00FB6C2B">
      <w:pPr>
        <w:numPr>
          <w:ilvl w:val="0"/>
          <w:numId w:val="6"/>
        </w:numPr>
        <w:tabs>
          <w:tab w:val="left" w:pos="99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hAnsi="Times New Roman"/>
          <w:sz w:val="24"/>
          <w:szCs w:val="24"/>
        </w:rPr>
        <w:t>To synthesize efficient algorithm in common engineering design</w:t>
      </w:r>
    </w:p>
    <w:p w:rsidR="0053528A" w:rsidRPr="000A3706" w:rsidRDefault="0053528A" w:rsidP="00FB6C2B">
      <w:pPr>
        <w:numPr>
          <w:ilvl w:val="0"/>
          <w:numId w:val="6"/>
        </w:numPr>
        <w:tabs>
          <w:tab w:val="left" w:pos="99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hAnsi="Times New Roman"/>
          <w:bCs/>
          <w:sz w:val="24"/>
          <w:szCs w:val="24"/>
        </w:rPr>
        <w:t>To study about NP-completeness</w:t>
      </w:r>
      <w:r>
        <w:rPr>
          <w:rFonts w:ascii="Times New Roman" w:hAnsi="Times New Roman"/>
          <w:bCs/>
          <w:sz w:val="24"/>
          <w:szCs w:val="24"/>
        </w:rPr>
        <w:t>, A</w:t>
      </w:r>
      <w:r w:rsidRPr="000A3706">
        <w:rPr>
          <w:rFonts w:ascii="Times New Roman" w:hAnsi="Times New Roman"/>
          <w:bCs/>
          <w:sz w:val="24"/>
          <w:szCs w:val="24"/>
        </w:rPr>
        <w:t xml:space="preserve">pproximation </w:t>
      </w:r>
      <w:r>
        <w:rPr>
          <w:rFonts w:ascii="Times New Roman" w:hAnsi="Times New Roman"/>
          <w:bCs/>
          <w:sz w:val="24"/>
          <w:szCs w:val="24"/>
        </w:rPr>
        <w:t>and Randomized</w:t>
      </w:r>
      <w:r w:rsidRPr="000A3706">
        <w:rPr>
          <w:rFonts w:ascii="Times New Roman" w:hAnsi="Times New Roman"/>
          <w:bCs/>
          <w:sz w:val="24"/>
          <w:szCs w:val="24"/>
        </w:rPr>
        <w:t xml:space="preserve"> algorithms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53528A" w:rsidRPr="000A3706" w:rsidRDefault="0053528A" w:rsidP="00FB6C2B">
      <w:pPr>
        <w:tabs>
          <w:tab w:val="left" w:pos="990"/>
        </w:tabs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:rsidR="0053528A" w:rsidRPr="000A3706" w:rsidRDefault="0053528A" w:rsidP="00FB6C2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0A3706">
        <w:rPr>
          <w:rFonts w:ascii="Times New Roman" w:hAnsi="Times New Roman"/>
          <w:b/>
          <w:bCs/>
          <w:sz w:val="24"/>
          <w:szCs w:val="24"/>
        </w:rPr>
        <w:t>OUTCOMES:</w:t>
      </w:r>
    </w:p>
    <w:p w:rsidR="0053528A" w:rsidRDefault="0053528A" w:rsidP="00FB6C2B">
      <w:pPr>
        <w:tabs>
          <w:tab w:val="left" w:pos="630"/>
        </w:tabs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hAnsi="Times New Roman"/>
          <w:bCs/>
          <w:sz w:val="24"/>
          <w:szCs w:val="24"/>
        </w:rPr>
        <w:t xml:space="preserve">Learner should be able to </w:t>
      </w:r>
    </w:p>
    <w:p w:rsidR="00EB5948" w:rsidRDefault="00EB5948" w:rsidP="00FB6C2B">
      <w:pPr>
        <w:numPr>
          <w:ilvl w:val="0"/>
          <w:numId w:val="21"/>
        </w:numPr>
        <w:tabs>
          <w:tab w:val="left" w:pos="99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Understand the basic notations of algorithm analysis and introduction to algorithms</w:t>
      </w:r>
    </w:p>
    <w:p w:rsidR="00EB5948" w:rsidRDefault="00EB5948" w:rsidP="00FB6C2B">
      <w:pPr>
        <w:numPr>
          <w:ilvl w:val="0"/>
          <w:numId w:val="21"/>
        </w:numPr>
        <w:tabs>
          <w:tab w:val="left" w:pos="99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Analyze algorithms mathematical </w:t>
      </w:r>
      <w:r w:rsidRPr="000A3706">
        <w:rPr>
          <w:rFonts w:ascii="Times New Roman" w:hAnsi="Times New Roman"/>
          <w:bCs/>
          <w:sz w:val="24"/>
          <w:szCs w:val="24"/>
        </w:rPr>
        <w:t xml:space="preserve">analysis of </w:t>
      </w:r>
      <w:r>
        <w:rPr>
          <w:rFonts w:ascii="Times New Roman" w:hAnsi="Times New Roman"/>
          <w:bCs/>
          <w:sz w:val="24"/>
          <w:szCs w:val="24"/>
        </w:rPr>
        <w:t xml:space="preserve">recursive and non-recursive </w:t>
      </w:r>
      <w:r w:rsidRPr="000A3706">
        <w:rPr>
          <w:rFonts w:ascii="Times New Roman" w:hAnsi="Times New Roman"/>
          <w:bCs/>
          <w:sz w:val="24"/>
          <w:szCs w:val="24"/>
        </w:rPr>
        <w:t>algorithms</w:t>
      </w:r>
      <w:r>
        <w:rPr>
          <w:rFonts w:ascii="Times New Roman" w:hAnsi="Times New Roman"/>
          <w:bCs/>
          <w:sz w:val="24"/>
          <w:szCs w:val="24"/>
        </w:rPr>
        <w:t xml:space="preserve">  </w:t>
      </w:r>
    </w:p>
    <w:p w:rsidR="00EB5948" w:rsidRDefault="00EB5948" w:rsidP="00FB6C2B">
      <w:pPr>
        <w:numPr>
          <w:ilvl w:val="0"/>
          <w:numId w:val="21"/>
        </w:numPr>
        <w:tabs>
          <w:tab w:val="left" w:pos="99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Analyze the known algorithms and data structures efficiently</w:t>
      </w:r>
    </w:p>
    <w:p w:rsidR="00EB5948" w:rsidRDefault="00EB5948" w:rsidP="00FB6C2B">
      <w:pPr>
        <w:numPr>
          <w:ilvl w:val="0"/>
          <w:numId w:val="21"/>
        </w:numPr>
        <w:tabs>
          <w:tab w:val="left" w:pos="99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Able to apply important problem solving paradigms to engineering problems.</w:t>
      </w:r>
    </w:p>
    <w:p w:rsidR="00EB5948" w:rsidRDefault="00EB5948" w:rsidP="00FB6C2B">
      <w:pPr>
        <w:numPr>
          <w:ilvl w:val="0"/>
          <w:numId w:val="21"/>
        </w:numPr>
        <w:tabs>
          <w:tab w:val="left" w:pos="99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Analyze the NP-completeness problems efficiently and the benefits of using Approximation algorithms.</w:t>
      </w:r>
    </w:p>
    <w:p w:rsidR="00EB5948" w:rsidRPr="000A3706" w:rsidRDefault="00EB5948" w:rsidP="00FB6C2B">
      <w:pPr>
        <w:tabs>
          <w:tab w:val="left" w:pos="630"/>
        </w:tabs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:rsidR="0053528A" w:rsidRDefault="0053528A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0A3706">
        <w:rPr>
          <w:rFonts w:ascii="Times New Roman" w:hAnsi="Times New Roman"/>
          <w:b/>
          <w:bCs/>
          <w:sz w:val="24"/>
          <w:szCs w:val="24"/>
        </w:rPr>
        <w:t>MODULE I</w:t>
      </w:r>
      <w:r w:rsidR="004350E4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[9 HOURS]</w:t>
      </w:r>
    </w:p>
    <w:p w:rsidR="00FB6C2B" w:rsidRPr="000A3706" w:rsidRDefault="00FB6C2B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3528A" w:rsidRPr="000A3706" w:rsidRDefault="0053528A" w:rsidP="00FB6C2B">
      <w:pPr>
        <w:autoSpaceDE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3706">
        <w:rPr>
          <w:rFonts w:ascii="Times New Roman" w:eastAsia="Times New Roman" w:hAnsi="Times New Roman"/>
          <w:b/>
          <w:sz w:val="24"/>
          <w:szCs w:val="24"/>
          <w:lang w:eastAsia="en-IN"/>
        </w:rPr>
        <w:t xml:space="preserve">Mathematical Background: </w:t>
      </w:r>
      <w:r w:rsidRPr="000A3706">
        <w:rPr>
          <w:rFonts w:ascii="Times New Roman" w:eastAsia="Times New Roman" w:hAnsi="Times New Roman"/>
          <w:sz w:val="24"/>
          <w:szCs w:val="24"/>
          <w:lang w:eastAsia="en-IN"/>
        </w:rPr>
        <w:t xml:space="preserve">Summations-Sets-Relations-Functions-Graphs-Trees-Counting and Probability-Matrices. </w:t>
      </w:r>
    </w:p>
    <w:p w:rsidR="0053528A" w:rsidRDefault="0053528A" w:rsidP="00FB6C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eastAsia="Times New Roman" w:hAnsi="Times New Roman"/>
          <w:b/>
          <w:sz w:val="24"/>
          <w:szCs w:val="24"/>
          <w:lang w:eastAsia="en-IN"/>
        </w:rPr>
        <w:t>Algorithm Analysis:</w:t>
      </w:r>
      <w:r w:rsidRPr="000A3706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0A3706">
        <w:rPr>
          <w:rFonts w:ascii="Times New Roman" w:hAnsi="Times New Roman"/>
          <w:bCs/>
          <w:sz w:val="24"/>
          <w:szCs w:val="24"/>
        </w:rPr>
        <w:t xml:space="preserve">Introduction to Algorithm - Notion of Algorithm – </w:t>
      </w:r>
      <w:proofErr w:type="spellStart"/>
      <w:r w:rsidRPr="000A3706">
        <w:rPr>
          <w:rFonts w:ascii="Times New Roman" w:hAnsi="Times New Roman"/>
          <w:bCs/>
          <w:sz w:val="24"/>
          <w:szCs w:val="24"/>
        </w:rPr>
        <w:t>Euclids</w:t>
      </w:r>
      <w:proofErr w:type="spellEnd"/>
      <w:r w:rsidRPr="000A3706">
        <w:rPr>
          <w:rFonts w:ascii="Times New Roman" w:hAnsi="Times New Roman"/>
          <w:bCs/>
          <w:sz w:val="24"/>
          <w:szCs w:val="24"/>
        </w:rPr>
        <w:t xml:space="preserve"> Algorithm - Reduction of Algorithm to Curve-Growth Rate Analysis-Asymptotic Analysis - Asymptotic Notations – </w:t>
      </w:r>
      <w:r w:rsidRPr="000A3706">
        <w:rPr>
          <w:rFonts w:ascii="Times New Roman" w:eastAsia="Times New Roman" w:hAnsi="Times New Roman"/>
          <w:sz w:val="24"/>
          <w:szCs w:val="24"/>
          <w:lang w:val="en-US"/>
        </w:rPr>
        <w:t xml:space="preserve">Amortized </w:t>
      </w:r>
      <w:r w:rsidRPr="00EC129F">
        <w:rPr>
          <w:rFonts w:ascii="Times New Roman" w:eastAsia="Times New Roman" w:hAnsi="Times New Roman"/>
          <w:sz w:val="24"/>
          <w:szCs w:val="24"/>
          <w:lang w:val="en-US"/>
        </w:rPr>
        <w:t>analysi</w:t>
      </w:r>
      <w:r w:rsidRPr="000A3706">
        <w:rPr>
          <w:rFonts w:ascii="Times New Roman" w:eastAsia="Times New Roman" w:hAnsi="Times New Roman"/>
          <w:sz w:val="24"/>
          <w:szCs w:val="24"/>
          <w:lang w:val="en-US"/>
        </w:rPr>
        <w:t xml:space="preserve">s - </w:t>
      </w:r>
      <w:r w:rsidRPr="000A3706">
        <w:rPr>
          <w:rFonts w:ascii="Times New Roman" w:hAnsi="Times New Roman"/>
          <w:bCs/>
          <w:sz w:val="24"/>
          <w:szCs w:val="24"/>
        </w:rPr>
        <w:t>Recurrence Equations - Analysis of Recursive and Non- Recursive Algorithms – General Method</w:t>
      </w:r>
    </w:p>
    <w:p w:rsidR="00FB6C2B" w:rsidRPr="000A3706" w:rsidRDefault="00FB6C2B" w:rsidP="00FB6C2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3528A" w:rsidRDefault="0053528A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0A3706">
        <w:rPr>
          <w:rFonts w:ascii="Times New Roman" w:hAnsi="Times New Roman"/>
          <w:b/>
          <w:bCs/>
          <w:sz w:val="24"/>
          <w:szCs w:val="24"/>
        </w:rPr>
        <w:t>MODULE II</w:t>
      </w:r>
      <w:r w:rsidR="004350E4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[18 HOURS]</w:t>
      </w:r>
    </w:p>
    <w:p w:rsidR="00FB6C2B" w:rsidRPr="000A3706" w:rsidRDefault="00FB6C2B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27E46" w:rsidRPr="00D27E46" w:rsidRDefault="00D27E46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hAnsi="Times New Roman"/>
          <w:b/>
          <w:sz w:val="24"/>
          <w:szCs w:val="24"/>
        </w:rPr>
        <w:t>Divide And Conquer:</w:t>
      </w:r>
      <w:r w:rsidRPr="000A3706">
        <w:rPr>
          <w:rFonts w:ascii="Times New Roman" w:hAnsi="Times New Roman"/>
          <w:sz w:val="24"/>
          <w:szCs w:val="24"/>
        </w:rPr>
        <w:t xml:space="preserve"> </w:t>
      </w:r>
      <w:r w:rsidRPr="000A3706">
        <w:rPr>
          <w:rFonts w:ascii="Times New Roman" w:hAnsi="Times New Roman"/>
          <w:bCs/>
          <w:sz w:val="24"/>
          <w:szCs w:val="24"/>
        </w:rPr>
        <w:t xml:space="preserve">Brute Force: Selection Sort, Bubble Sort - </w:t>
      </w:r>
      <w:r w:rsidRPr="000A3706">
        <w:rPr>
          <w:rFonts w:ascii="Times New Roman" w:hAnsi="Times New Roman"/>
          <w:sz w:val="24"/>
          <w:szCs w:val="24"/>
        </w:rPr>
        <w:t xml:space="preserve">Divide And Conquer: General Method – Binary Search – Min-Max Problem – Median Finding - Merge Sort - Quick Sort – Integer Multiplication - </w:t>
      </w:r>
      <w:r w:rsidRPr="000A3706">
        <w:rPr>
          <w:rFonts w:ascii="Times New Roman" w:hAnsi="Times New Roman"/>
          <w:bCs/>
          <w:sz w:val="24"/>
          <w:szCs w:val="24"/>
        </w:rPr>
        <w:t>Strassen’s Matrix Multiplication-Convex Hull Problem</w:t>
      </w:r>
    </w:p>
    <w:p w:rsidR="0053528A" w:rsidRPr="000A3706" w:rsidRDefault="0053528A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A3706">
        <w:rPr>
          <w:rFonts w:ascii="Times New Roman" w:hAnsi="Times New Roman"/>
          <w:b/>
          <w:sz w:val="24"/>
          <w:szCs w:val="24"/>
        </w:rPr>
        <w:t>Greedy Algorithms:</w:t>
      </w:r>
      <w:r w:rsidRPr="000A3706">
        <w:rPr>
          <w:rFonts w:ascii="Times New Roman" w:hAnsi="Times New Roman"/>
          <w:sz w:val="24"/>
          <w:szCs w:val="24"/>
        </w:rPr>
        <w:t xml:space="preserve"> General Method – Fractional Knapsack – J</w:t>
      </w:r>
      <w:r w:rsidRPr="000A3706">
        <w:rPr>
          <w:rFonts w:ascii="Times New Roman" w:hAnsi="Times New Roman"/>
          <w:bCs/>
          <w:sz w:val="24"/>
          <w:szCs w:val="24"/>
        </w:rPr>
        <w:t xml:space="preserve">ob sequencing with deadlines - </w:t>
      </w:r>
      <w:r w:rsidRPr="000A3706">
        <w:rPr>
          <w:rFonts w:ascii="Times New Roman" w:hAnsi="Times New Roman"/>
          <w:sz w:val="24"/>
          <w:szCs w:val="24"/>
        </w:rPr>
        <w:t xml:space="preserve">Huffman Coding - </w:t>
      </w:r>
      <w:r w:rsidRPr="000A3706">
        <w:rPr>
          <w:rFonts w:ascii="Times New Roman" w:hAnsi="Times New Roman"/>
          <w:bCs/>
          <w:sz w:val="24"/>
          <w:szCs w:val="24"/>
        </w:rPr>
        <w:t xml:space="preserve">Minimum cost spanning trees, Single source shortest path problem. </w:t>
      </w:r>
    </w:p>
    <w:p w:rsidR="0053528A" w:rsidRDefault="0053528A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hAnsi="Times New Roman"/>
          <w:b/>
          <w:bCs/>
          <w:sz w:val="24"/>
          <w:szCs w:val="24"/>
        </w:rPr>
        <w:t>Transform and Conquer:</w:t>
      </w:r>
      <w:r w:rsidRPr="000A3706">
        <w:rPr>
          <w:rFonts w:ascii="Times New Roman" w:hAnsi="Times New Roman"/>
          <w:bCs/>
          <w:sz w:val="24"/>
          <w:szCs w:val="24"/>
        </w:rPr>
        <w:t xml:space="preserve"> Binary Tree- BST – AVL Tree Operations – Heaps - Heap Sort-Horner’s Rule</w:t>
      </w:r>
    </w:p>
    <w:p w:rsidR="00D27E46" w:rsidRPr="000A3706" w:rsidRDefault="00D27E46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:rsidR="008E2292" w:rsidRDefault="008E2292" w:rsidP="00FB6C2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3528A" w:rsidRPr="000A3706" w:rsidRDefault="0053528A" w:rsidP="00FB6C2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0A3706">
        <w:rPr>
          <w:rFonts w:ascii="Times New Roman" w:hAnsi="Times New Roman"/>
          <w:b/>
          <w:sz w:val="24"/>
          <w:szCs w:val="24"/>
        </w:rPr>
        <w:t>MOUDLE III</w:t>
      </w:r>
      <w:r w:rsidR="004350E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[18 HOURS]</w:t>
      </w:r>
    </w:p>
    <w:p w:rsidR="0053528A" w:rsidRPr="000A3706" w:rsidRDefault="0053528A" w:rsidP="00FB6C2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D27E46" w:rsidRPr="00D27E46" w:rsidRDefault="00D27E46" w:rsidP="00FB6C2B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A3706">
        <w:rPr>
          <w:rFonts w:ascii="Times New Roman" w:hAnsi="Times New Roman"/>
          <w:b/>
          <w:bCs/>
          <w:sz w:val="24"/>
          <w:szCs w:val="24"/>
        </w:rPr>
        <w:t>Dynamic Programming</w:t>
      </w:r>
      <w:r w:rsidRPr="000A3706">
        <w:rPr>
          <w:rFonts w:ascii="Times New Roman" w:hAnsi="Times New Roman"/>
          <w:bCs/>
          <w:sz w:val="24"/>
          <w:szCs w:val="24"/>
        </w:rPr>
        <w:t>-</w:t>
      </w:r>
      <w:r w:rsidRPr="000A3706">
        <w:rPr>
          <w:rFonts w:ascii="Times New Roman" w:hAnsi="Times New Roman"/>
          <w:sz w:val="24"/>
          <w:szCs w:val="24"/>
        </w:rPr>
        <w:t xml:space="preserve">General Method - </w:t>
      </w:r>
      <w:r w:rsidRPr="000A3706">
        <w:rPr>
          <w:rFonts w:ascii="Times New Roman" w:hAnsi="Times New Roman"/>
          <w:bCs/>
          <w:sz w:val="24"/>
          <w:szCs w:val="24"/>
        </w:rPr>
        <w:t xml:space="preserve">Principle of Optimality- Making Change Problem - </w:t>
      </w:r>
      <w:r w:rsidRPr="002C1A56">
        <w:rPr>
          <w:rFonts w:ascii="Times New Roman" w:eastAsia="Times New Roman" w:hAnsi="Times New Roman"/>
          <w:sz w:val="24"/>
          <w:szCs w:val="24"/>
          <w:lang w:val="en-US"/>
        </w:rPr>
        <w:t>Assembly Line</w:t>
      </w:r>
      <w:r w:rsidRPr="000A3706">
        <w:rPr>
          <w:rFonts w:ascii="Times New Roman" w:eastAsia="Times New Roman" w:hAnsi="Times New Roman"/>
          <w:sz w:val="24"/>
          <w:szCs w:val="24"/>
          <w:lang w:val="en-US"/>
        </w:rPr>
        <w:t xml:space="preserve"> s</w:t>
      </w:r>
      <w:r w:rsidRPr="002C1A56">
        <w:rPr>
          <w:rFonts w:ascii="Times New Roman" w:eastAsia="Times New Roman" w:hAnsi="Times New Roman"/>
          <w:sz w:val="24"/>
          <w:szCs w:val="24"/>
          <w:lang w:val="en-US"/>
        </w:rPr>
        <w:t>cheduling</w:t>
      </w:r>
      <w:r w:rsidRPr="000A3706">
        <w:rPr>
          <w:rFonts w:ascii="Times New Roman" w:eastAsia="Times New Roman" w:hAnsi="Times New Roman"/>
          <w:sz w:val="24"/>
          <w:szCs w:val="24"/>
          <w:lang w:val="en-US"/>
        </w:rPr>
        <w:t xml:space="preserve"> - </w:t>
      </w:r>
      <w:r w:rsidRPr="000A3706">
        <w:rPr>
          <w:rFonts w:ascii="Times New Roman" w:hAnsi="Times New Roman"/>
          <w:bCs/>
          <w:sz w:val="24"/>
          <w:szCs w:val="24"/>
        </w:rPr>
        <w:t>0/1 Knapsack - Travelling Salesman Problem - Longest Common Subsequence – Optimal Search Tree- Matrix Chain Multiplication – A machine Scheduling Problem- Case-Studies.</w:t>
      </w:r>
    </w:p>
    <w:p w:rsidR="0053528A" w:rsidRPr="000A3706" w:rsidRDefault="0053528A" w:rsidP="00FB6C2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A3706">
        <w:rPr>
          <w:rFonts w:ascii="Times New Roman" w:hAnsi="Times New Roman"/>
          <w:b/>
          <w:sz w:val="24"/>
          <w:szCs w:val="24"/>
        </w:rPr>
        <w:t>Back Tracking:</w:t>
      </w:r>
      <w:r w:rsidRPr="000A3706">
        <w:rPr>
          <w:rFonts w:ascii="Times New Roman" w:hAnsi="Times New Roman"/>
          <w:sz w:val="24"/>
          <w:szCs w:val="24"/>
        </w:rPr>
        <w:t xml:space="preserve"> General Method – 8 Queens Problem – Sum of</w:t>
      </w:r>
      <w:r w:rsidR="006E7AF0">
        <w:rPr>
          <w:rFonts w:ascii="Times New Roman" w:hAnsi="Times New Roman"/>
          <w:sz w:val="24"/>
          <w:szCs w:val="24"/>
        </w:rPr>
        <w:t xml:space="preserve"> </w:t>
      </w:r>
      <w:r w:rsidRPr="000A3706">
        <w:rPr>
          <w:rFonts w:ascii="Times New Roman" w:hAnsi="Times New Roman"/>
          <w:sz w:val="24"/>
          <w:szCs w:val="24"/>
        </w:rPr>
        <w:t>Subsets – Graph Colouring – Hamiltonian problems.</w:t>
      </w:r>
    </w:p>
    <w:p w:rsidR="0053528A" w:rsidRPr="000A3706" w:rsidRDefault="0053528A" w:rsidP="00FB6C2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53528A" w:rsidRPr="00D27E46" w:rsidRDefault="0053528A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D27E46">
        <w:rPr>
          <w:rFonts w:ascii="Times New Roman" w:hAnsi="Times New Roman"/>
          <w:b/>
          <w:sz w:val="24"/>
          <w:szCs w:val="24"/>
          <w:lang w:val="en-US" w:eastAsia="en-IN"/>
        </w:rPr>
        <w:lastRenderedPageBreak/>
        <w:t xml:space="preserve">Randomization: </w:t>
      </w:r>
      <w:r w:rsidRPr="00D27E46">
        <w:rPr>
          <w:rStyle w:val="Strong"/>
          <w:rFonts w:ascii="Times New Roman" w:hAnsi="Times New Roman"/>
          <w:sz w:val="24"/>
          <w:szCs w:val="24"/>
        </w:rPr>
        <w:t xml:space="preserve">Introduction to randomized algorithms - </w:t>
      </w:r>
      <w:r w:rsidRPr="00D27E46">
        <w:rPr>
          <w:rFonts w:ascii="Times New Roman" w:hAnsi="Times New Roman"/>
          <w:sz w:val="24"/>
          <w:szCs w:val="24"/>
        </w:rPr>
        <w:t>Random numbers, randomized Quick sort, Min cut problem</w:t>
      </w:r>
    </w:p>
    <w:p w:rsidR="0053528A" w:rsidRPr="000A3706" w:rsidRDefault="0053528A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A3706">
        <w:rPr>
          <w:rFonts w:ascii="Times New Roman" w:hAnsi="Times New Roman"/>
          <w:b/>
          <w:bCs/>
          <w:sz w:val="24"/>
          <w:szCs w:val="24"/>
        </w:rPr>
        <w:t>NP-Completeness and Approximation</w:t>
      </w:r>
      <w:r w:rsidRPr="000A3706">
        <w:rPr>
          <w:rFonts w:ascii="Times New Roman" w:hAnsi="Times New Roman"/>
          <w:bCs/>
          <w:sz w:val="24"/>
          <w:szCs w:val="24"/>
        </w:rPr>
        <w:t xml:space="preserve">: The Class P and NP - Polynomial Time reduction - NP-completeness - NP-Hard problems – Hamiltonian cycle - Travelling Salesman problem- Approximation algorithms                                                                                                                             </w:t>
      </w:r>
    </w:p>
    <w:p w:rsidR="0053528A" w:rsidRPr="000A3706" w:rsidRDefault="0053528A" w:rsidP="00FB6C2B">
      <w:pPr>
        <w:autoSpaceDE w:val="0"/>
        <w:spacing w:after="0" w:line="240" w:lineRule="auto"/>
        <w:contextualSpacing/>
        <w:jc w:val="right"/>
        <w:rPr>
          <w:rFonts w:ascii="Times New Roman" w:hAnsi="Times New Roman"/>
          <w:b/>
          <w:bCs/>
          <w:sz w:val="24"/>
          <w:szCs w:val="24"/>
        </w:rPr>
      </w:pPr>
      <w:r w:rsidRPr="000A3706">
        <w:rPr>
          <w:rFonts w:ascii="Times New Roman" w:hAnsi="Times New Roman"/>
          <w:b/>
          <w:bCs/>
          <w:sz w:val="24"/>
          <w:szCs w:val="24"/>
        </w:rPr>
        <w:t xml:space="preserve">Total: 45 </w:t>
      </w:r>
    </w:p>
    <w:p w:rsidR="0053528A" w:rsidRPr="000A3706" w:rsidRDefault="0053528A" w:rsidP="00FB6C2B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 w:rsidRPr="000A3706">
        <w:rPr>
          <w:rFonts w:ascii="Times New Roman" w:eastAsia="Times New Roman" w:hAnsi="Times New Roman"/>
          <w:b/>
          <w:sz w:val="24"/>
          <w:szCs w:val="24"/>
          <w:lang w:eastAsia="en-IN"/>
        </w:rPr>
        <w:t>TEXT BOOK</w:t>
      </w:r>
    </w:p>
    <w:p w:rsidR="0053528A" w:rsidRPr="000A3706" w:rsidRDefault="0053528A" w:rsidP="00FB6C2B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u w:val="single"/>
          <w:lang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2070"/>
        <w:gridCol w:w="2736"/>
        <w:gridCol w:w="2304"/>
        <w:gridCol w:w="1394"/>
      </w:tblGrid>
      <w:tr w:rsidR="0053528A" w:rsidRPr="000A3706" w:rsidTr="001C7493">
        <w:tc>
          <w:tcPr>
            <w:tcW w:w="738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0A3706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S.No</w:t>
            </w:r>
            <w:proofErr w:type="spellEnd"/>
          </w:p>
        </w:tc>
        <w:tc>
          <w:tcPr>
            <w:tcW w:w="2070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Author(s)</w:t>
            </w:r>
          </w:p>
        </w:tc>
        <w:tc>
          <w:tcPr>
            <w:tcW w:w="2736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Title of Book</w:t>
            </w:r>
          </w:p>
        </w:tc>
        <w:tc>
          <w:tcPr>
            <w:tcW w:w="230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Publisher</w:t>
            </w:r>
          </w:p>
        </w:tc>
        <w:tc>
          <w:tcPr>
            <w:tcW w:w="139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Year of Publication</w:t>
            </w:r>
          </w:p>
        </w:tc>
      </w:tr>
      <w:tr w:rsidR="0053528A" w:rsidRPr="000A3706" w:rsidTr="001C7493">
        <w:tc>
          <w:tcPr>
            <w:tcW w:w="738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2070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Cormen</w:t>
            </w:r>
            <w:proofErr w:type="spellEnd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T H,</w:t>
            </w:r>
          </w:p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Leiserson</w:t>
            </w:r>
            <w:proofErr w:type="spellEnd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C E,</w:t>
            </w:r>
          </w:p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Rivest</w:t>
            </w:r>
            <w:proofErr w:type="spellEnd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RL ,Stein C</w:t>
            </w:r>
          </w:p>
        </w:tc>
        <w:tc>
          <w:tcPr>
            <w:tcW w:w="2736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Introduction to Algorithms</w:t>
            </w:r>
          </w:p>
        </w:tc>
        <w:tc>
          <w:tcPr>
            <w:tcW w:w="230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MIT Press, Third Edition</w:t>
            </w:r>
          </w:p>
        </w:tc>
        <w:tc>
          <w:tcPr>
            <w:tcW w:w="139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2009</w:t>
            </w:r>
          </w:p>
        </w:tc>
      </w:tr>
      <w:tr w:rsidR="0053528A" w:rsidRPr="000A3706" w:rsidTr="001C7493">
        <w:tc>
          <w:tcPr>
            <w:tcW w:w="738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2070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Anany</w:t>
            </w:r>
            <w:proofErr w:type="spellEnd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Levitin</w:t>
            </w:r>
            <w:proofErr w:type="spellEnd"/>
          </w:p>
        </w:tc>
        <w:tc>
          <w:tcPr>
            <w:tcW w:w="2736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Introduction to Design and Analysis of Algorithm</w:t>
            </w:r>
          </w:p>
        </w:tc>
        <w:tc>
          <w:tcPr>
            <w:tcW w:w="230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Pearson Education</w:t>
            </w:r>
          </w:p>
        </w:tc>
        <w:tc>
          <w:tcPr>
            <w:tcW w:w="139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2011</w:t>
            </w:r>
          </w:p>
        </w:tc>
      </w:tr>
      <w:tr w:rsidR="0053528A" w:rsidRPr="000A3706" w:rsidTr="001C7493">
        <w:tc>
          <w:tcPr>
            <w:tcW w:w="738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2070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Jeff Edmonds</w:t>
            </w:r>
          </w:p>
        </w:tc>
        <w:tc>
          <w:tcPr>
            <w:tcW w:w="2736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How to Think about Algorithms</w:t>
            </w:r>
          </w:p>
        </w:tc>
        <w:tc>
          <w:tcPr>
            <w:tcW w:w="230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Cambridge University Press</w:t>
            </w:r>
          </w:p>
        </w:tc>
        <w:tc>
          <w:tcPr>
            <w:tcW w:w="139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2008</w:t>
            </w:r>
          </w:p>
        </w:tc>
      </w:tr>
    </w:tbl>
    <w:p w:rsidR="0053528A" w:rsidRPr="000A3706" w:rsidRDefault="0053528A" w:rsidP="00FB6C2B">
      <w:pPr>
        <w:spacing w:after="0" w:line="240" w:lineRule="auto"/>
        <w:contextualSpacing/>
        <w:rPr>
          <w:rFonts w:ascii="Times New Roman" w:eastAsia="Arial" w:hAnsi="Times New Roman"/>
          <w:b/>
          <w:bCs/>
          <w:spacing w:val="-1"/>
          <w:sz w:val="24"/>
          <w:szCs w:val="24"/>
          <w:lang w:eastAsia="en-IN"/>
        </w:rPr>
      </w:pPr>
    </w:p>
    <w:p w:rsidR="0053528A" w:rsidRPr="000A3706" w:rsidRDefault="0053528A" w:rsidP="00FB6C2B">
      <w:pPr>
        <w:spacing w:after="0" w:line="240" w:lineRule="auto"/>
        <w:contextualSpacing/>
        <w:rPr>
          <w:rFonts w:ascii="Times New Roman" w:eastAsia="Arial" w:hAnsi="Times New Roman"/>
          <w:b/>
          <w:bCs/>
          <w:spacing w:val="-1"/>
          <w:sz w:val="24"/>
          <w:szCs w:val="24"/>
          <w:lang w:eastAsia="en-IN"/>
        </w:rPr>
      </w:pPr>
    </w:p>
    <w:p w:rsidR="0053528A" w:rsidRDefault="0053528A" w:rsidP="00FB6C2B">
      <w:pPr>
        <w:spacing w:after="0" w:line="240" w:lineRule="auto"/>
        <w:contextualSpacing/>
        <w:rPr>
          <w:rFonts w:ascii="Times New Roman" w:eastAsia="Arial" w:hAnsi="Times New Roman"/>
          <w:b/>
          <w:bCs/>
          <w:sz w:val="24"/>
          <w:szCs w:val="24"/>
          <w:lang w:eastAsia="en-IN"/>
        </w:rPr>
      </w:pPr>
      <w:r w:rsidRPr="000A3706">
        <w:rPr>
          <w:rFonts w:ascii="Times New Roman" w:eastAsia="Arial" w:hAnsi="Times New Roman"/>
          <w:b/>
          <w:bCs/>
          <w:spacing w:val="-1"/>
          <w:sz w:val="24"/>
          <w:szCs w:val="24"/>
          <w:lang w:eastAsia="en-IN"/>
        </w:rPr>
        <w:t>R</w:t>
      </w:r>
      <w:r w:rsidRPr="000A3706">
        <w:rPr>
          <w:rFonts w:ascii="Times New Roman" w:eastAsia="Arial" w:hAnsi="Times New Roman"/>
          <w:b/>
          <w:bCs/>
          <w:spacing w:val="2"/>
          <w:sz w:val="24"/>
          <w:szCs w:val="24"/>
          <w:lang w:eastAsia="en-IN"/>
        </w:rPr>
        <w:t>E</w:t>
      </w:r>
      <w:r w:rsidRPr="000A3706">
        <w:rPr>
          <w:rFonts w:ascii="Times New Roman" w:eastAsia="Arial" w:hAnsi="Times New Roman"/>
          <w:b/>
          <w:bCs/>
          <w:sz w:val="24"/>
          <w:szCs w:val="24"/>
          <w:lang w:eastAsia="en-IN"/>
        </w:rPr>
        <w:t>F</w:t>
      </w:r>
      <w:r w:rsidRPr="000A3706">
        <w:rPr>
          <w:rFonts w:ascii="Times New Roman" w:eastAsia="Arial" w:hAnsi="Times New Roman"/>
          <w:b/>
          <w:bCs/>
          <w:spacing w:val="2"/>
          <w:sz w:val="24"/>
          <w:szCs w:val="24"/>
          <w:lang w:eastAsia="en-IN"/>
        </w:rPr>
        <w:t>E</w:t>
      </w:r>
      <w:r w:rsidRPr="000A3706">
        <w:rPr>
          <w:rFonts w:ascii="Times New Roman" w:eastAsia="Arial" w:hAnsi="Times New Roman"/>
          <w:b/>
          <w:bCs/>
          <w:spacing w:val="-1"/>
          <w:sz w:val="24"/>
          <w:szCs w:val="24"/>
          <w:lang w:eastAsia="en-IN"/>
        </w:rPr>
        <w:t>R</w:t>
      </w:r>
      <w:r w:rsidRPr="000A3706">
        <w:rPr>
          <w:rFonts w:ascii="Times New Roman" w:eastAsia="Arial" w:hAnsi="Times New Roman"/>
          <w:b/>
          <w:bCs/>
          <w:spacing w:val="2"/>
          <w:sz w:val="24"/>
          <w:szCs w:val="24"/>
          <w:lang w:eastAsia="en-IN"/>
        </w:rPr>
        <w:t>E</w:t>
      </w:r>
      <w:r w:rsidRPr="000A3706">
        <w:rPr>
          <w:rFonts w:ascii="Times New Roman" w:eastAsia="Arial" w:hAnsi="Times New Roman"/>
          <w:b/>
          <w:bCs/>
          <w:spacing w:val="-6"/>
          <w:sz w:val="24"/>
          <w:szCs w:val="24"/>
          <w:lang w:eastAsia="en-IN"/>
        </w:rPr>
        <w:t>N</w:t>
      </w:r>
      <w:r w:rsidRPr="000A3706">
        <w:rPr>
          <w:rFonts w:ascii="Times New Roman" w:eastAsia="Arial" w:hAnsi="Times New Roman"/>
          <w:b/>
          <w:bCs/>
          <w:spacing w:val="-1"/>
          <w:sz w:val="24"/>
          <w:szCs w:val="24"/>
          <w:lang w:eastAsia="en-IN"/>
        </w:rPr>
        <w:t>C</w:t>
      </w:r>
      <w:r w:rsidRPr="000A3706">
        <w:rPr>
          <w:rFonts w:ascii="Times New Roman" w:eastAsia="Arial" w:hAnsi="Times New Roman"/>
          <w:b/>
          <w:bCs/>
          <w:spacing w:val="2"/>
          <w:sz w:val="24"/>
          <w:szCs w:val="24"/>
          <w:lang w:eastAsia="en-IN"/>
        </w:rPr>
        <w:t>E</w:t>
      </w:r>
      <w:r w:rsidRPr="000A3706">
        <w:rPr>
          <w:rFonts w:ascii="Times New Roman" w:eastAsia="Arial" w:hAnsi="Times New Roman"/>
          <w:b/>
          <w:bCs/>
          <w:spacing w:val="-3"/>
          <w:sz w:val="24"/>
          <w:szCs w:val="24"/>
          <w:lang w:eastAsia="en-IN"/>
        </w:rPr>
        <w:t>S</w:t>
      </w:r>
      <w:r w:rsidRPr="000A3706">
        <w:rPr>
          <w:rFonts w:ascii="Times New Roman" w:eastAsia="Arial" w:hAnsi="Times New Roman"/>
          <w:b/>
          <w:bCs/>
          <w:sz w:val="24"/>
          <w:szCs w:val="24"/>
          <w:lang w:eastAsia="en-IN"/>
        </w:rPr>
        <w:t>:</w:t>
      </w:r>
    </w:p>
    <w:p w:rsidR="00FB6C2B" w:rsidRPr="000A3706" w:rsidRDefault="00FB6C2B" w:rsidP="00FB6C2B">
      <w:pPr>
        <w:spacing w:after="0" w:line="240" w:lineRule="auto"/>
        <w:contextualSpacing/>
        <w:rPr>
          <w:rFonts w:ascii="Times New Roman" w:eastAsia="Arial" w:hAnsi="Times New Roman"/>
          <w:b/>
          <w:bCs/>
          <w:sz w:val="24"/>
          <w:szCs w:val="24"/>
          <w:lang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2520"/>
        <w:gridCol w:w="2286"/>
        <w:gridCol w:w="2304"/>
        <w:gridCol w:w="1394"/>
      </w:tblGrid>
      <w:tr w:rsidR="0053528A" w:rsidRPr="000A3706" w:rsidTr="001C7493">
        <w:tc>
          <w:tcPr>
            <w:tcW w:w="738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0A3706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S.No</w:t>
            </w:r>
            <w:proofErr w:type="spellEnd"/>
          </w:p>
        </w:tc>
        <w:tc>
          <w:tcPr>
            <w:tcW w:w="2520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Author(s)</w:t>
            </w:r>
          </w:p>
        </w:tc>
        <w:tc>
          <w:tcPr>
            <w:tcW w:w="2286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Title of Book</w:t>
            </w:r>
          </w:p>
        </w:tc>
        <w:tc>
          <w:tcPr>
            <w:tcW w:w="230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Publisher</w:t>
            </w:r>
          </w:p>
        </w:tc>
        <w:tc>
          <w:tcPr>
            <w:tcW w:w="139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Year of Publication</w:t>
            </w:r>
          </w:p>
        </w:tc>
      </w:tr>
      <w:tr w:rsidR="0053528A" w:rsidRPr="000A3706" w:rsidTr="001C7493">
        <w:tc>
          <w:tcPr>
            <w:tcW w:w="738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2520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Sara </w:t>
            </w:r>
            <w:proofErr w:type="spellStart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Baase</w:t>
            </w:r>
            <w:proofErr w:type="spellEnd"/>
          </w:p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Allen Van </w:t>
            </w:r>
            <w:proofErr w:type="spellStart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Gelder</w:t>
            </w:r>
            <w:proofErr w:type="spellEnd"/>
          </w:p>
        </w:tc>
        <w:tc>
          <w:tcPr>
            <w:tcW w:w="2286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Introduction to the Design and Analysis</w:t>
            </w:r>
          </w:p>
        </w:tc>
        <w:tc>
          <w:tcPr>
            <w:tcW w:w="230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Pearson Education</w:t>
            </w:r>
          </w:p>
        </w:tc>
        <w:tc>
          <w:tcPr>
            <w:tcW w:w="139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1999</w:t>
            </w:r>
          </w:p>
        </w:tc>
      </w:tr>
      <w:tr w:rsidR="0053528A" w:rsidRPr="000A3706" w:rsidTr="001C7493">
        <w:tc>
          <w:tcPr>
            <w:tcW w:w="738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2520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Dasgupta</w:t>
            </w:r>
            <w:proofErr w:type="spellEnd"/>
          </w:p>
        </w:tc>
        <w:tc>
          <w:tcPr>
            <w:tcW w:w="2286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Algorithms</w:t>
            </w:r>
          </w:p>
        </w:tc>
        <w:tc>
          <w:tcPr>
            <w:tcW w:w="230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Tata McGraw Hill</w:t>
            </w:r>
          </w:p>
        </w:tc>
        <w:tc>
          <w:tcPr>
            <w:tcW w:w="139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2006</w:t>
            </w:r>
          </w:p>
        </w:tc>
      </w:tr>
      <w:tr w:rsidR="0053528A" w:rsidRPr="000A3706" w:rsidTr="001C7493">
        <w:tc>
          <w:tcPr>
            <w:tcW w:w="738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2520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Kenneth A Berman Jerome L Paul</w:t>
            </w:r>
          </w:p>
        </w:tc>
        <w:tc>
          <w:tcPr>
            <w:tcW w:w="2286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Algorithms</w:t>
            </w:r>
          </w:p>
        </w:tc>
        <w:tc>
          <w:tcPr>
            <w:tcW w:w="230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Cengage</w:t>
            </w:r>
            <w:proofErr w:type="spellEnd"/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Learning</w:t>
            </w:r>
          </w:p>
        </w:tc>
        <w:tc>
          <w:tcPr>
            <w:tcW w:w="1394" w:type="dxa"/>
          </w:tcPr>
          <w:p w:rsidR="0053528A" w:rsidRPr="000A3706" w:rsidRDefault="0053528A" w:rsidP="00FB6C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3706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2004</w:t>
            </w:r>
          </w:p>
        </w:tc>
      </w:tr>
    </w:tbl>
    <w:p w:rsidR="0053528A" w:rsidRPr="000A3706" w:rsidRDefault="0053528A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3528A" w:rsidRDefault="0053528A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0A3706">
        <w:rPr>
          <w:rFonts w:ascii="Times New Roman" w:hAnsi="Times New Roman"/>
          <w:b/>
          <w:bCs/>
          <w:sz w:val="24"/>
          <w:szCs w:val="24"/>
        </w:rPr>
        <w:t>WEB URLs:</w:t>
      </w:r>
    </w:p>
    <w:p w:rsidR="00FB6C2B" w:rsidRPr="000A3706" w:rsidRDefault="00FB6C2B" w:rsidP="00FB6C2B">
      <w:pPr>
        <w:autoSpaceDE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3528A" w:rsidRDefault="0053528A" w:rsidP="00FB6C2B">
      <w:pPr>
        <w:numPr>
          <w:ilvl w:val="0"/>
          <w:numId w:val="19"/>
        </w:numPr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50CF6">
        <w:rPr>
          <w:rFonts w:ascii="Times New Roman" w:hAnsi="Times New Roman"/>
          <w:bCs/>
          <w:sz w:val="24"/>
          <w:szCs w:val="24"/>
        </w:rPr>
        <w:t>https://www.cs.usfca.edu/~galles/visualization/Algorithms.html</w:t>
      </w:r>
    </w:p>
    <w:p w:rsidR="0053528A" w:rsidRPr="00050CF6" w:rsidRDefault="0053528A" w:rsidP="00FB6C2B">
      <w:pPr>
        <w:numPr>
          <w:ilvl w:val="0"/>
          <w:numId w:val="19"/>
        </w:numPr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50CF6">
        <w:rPr>
          <w:rFonts w:ascii="Times New Roman" w:hAnsi="Times New Roman"/>
          <w:bCs/>
          <w:sz w:val="24"/>
          <w:szCs w:val="24"/>
        </w:rPr>
        <w:t>http://lcm.csa.iisc.ernet.in/dsa/dsa.html</w:t>
      </w:r>
    </w:p>
    <w:p w:rsidR="0053528A" w:rsidRPr="00050CF6" w:rsidRDefault="0053528A" w:rsidP="00FB6C2B">
      <w:pPr>
        <w:numPr>
          <w:ilvl w:val="0"/>
          <w:numId w:val="19"/>
        </w:numPr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050CF6">
        <w:rPr>
          <w:rFonts w:ascii="Times New Roman" w:hAnsi="Times New Roman"/>
          <w:bCs/>
          <w:sz w:val="24"/>
          <w:szCs w:val="24"/>
        </w:rPr>
        <w:t>http://ocw.mit.edu/courses/electrical-engineering-and-computer-science/6-046j-design-and-analysis-of-algorithms-spring-2012/lecture-notes/</w:t>
      </w:r>
    </w:p>
    <w:p w:rsidR="0053528A" w:rsidRDefault="0053528A" w:rsidP="00FB6C2B">
      <w:pPr>
        <w:numPr>
          <w:ilvl w:val="0"/>
          <w:numId w:val="19"/>
        </w:numPr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A4673F">
        <w:rPr>
          <w:rFonts w:ascii="Times New Roman" w:hAnsi="Times New Roman"/>
          <w:bCs/>
          <w:sz w:val="24"/>
          <w:szCs w:val="24"/>
        </w:rPr>
        <w:t>http://openclassroom.stanford.edu/MainFolder/CoursePage.php?course=IntroToAlgorithms</w:t>
      </w:r>
    </w:p>
    <w:p w:rsidR="0053528A" w:rsidRPr="00A4673F" w:rsidRDefault="0053528A" w:rsidP="00FB6C2B">
      <w:pPr>
        <w:numPr>
          <w:ilvl w:val="0"/>
          <w:numId w:val="19"/>
        </w:numPr>
        <w:autoSpaceDE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3F4A29">
        <w:rPr>
          <w:rFonts w:ascii="Times New Roman" w:hAnsi="Times New Roman"/>
          <w:bCs/>
          <w:sz w:val="24"/>
          <w:szCs w:val="24"/>
        </w:rPr>
        <w:t>http://nptel.ac.in/course.php</w:t>
      </w:r>
    </w:p>
    <w:sectPr w:rsidR="0053528A" w:rsidRPr="00A4673F" w:rsidSect="00FB6C2B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20405C6"/>
    <w:multiLevelType w:val="multilevel"/>
    <w:tmpl w:val="73FC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B27074"/>
    <w:multiLevelType w:val="hybridMultilevel"/>
    <w:tmpl w:val="E67CD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E762D"/>
    <w:multiLevelType w:val="hybridMultilevel"/>
    <w:tmpl w:val="C1BE3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D47ED"/>
    <w:multiLevelType w:val="hybridMultilevel"/>
    <w:tmpl w:val="1960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B42D9"/>
    <w:multiLevelType w:val="hybridMultilevel"/>
    <w:tmpl w:val="67B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5C1387"/>
    <w:multiLevelType w:val="hybridMultilevel"/>
    <w:tmpl w:val="20C0C05C"/>
    <w:lvl w:ilvl="0" w:tplc="EBF6FA6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46081"/>
    <w:multiLevelType w:val="hybridMultilevel"/>
    <w:tmpl w:val="1CF0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268FE"/>
    <w:multiLevelType w:val="hybridMultilevel"/>
    <w:tmpl w:val="47D05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0317C"/>
    <w:multiLevelType w:val="hybridMultilevel"/>
    <w:tmpl w:val="44FE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36BC9"/>
    <w:multiLevelType w:val="hybridMultilevel"/>
    <w:tmpl w:val="8F48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593779"/>
    <w:multiLevelType w:val="hybridMultilevel"/>
    <w:tmpl w:val="5D7A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6A3DC8"/>
    <w:multiLevelType w:val="multilevel"/>
    <w:tmpl w:val="CC24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517EC3"/>
    <w:multiLevelType w:val="hybridMultilevel"/>
    <w:tmpl w:val="C410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C3CEC"/>
    <w:multiLevelType w:val="hybridMultilevel"/>
    <w:tmpl w:val="F710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32977"/>
    <w:multiLevelType w:val="hybridMultilevel"/>
    <w:tmpl w:val="E6060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CB6DE6"/>
    <w:multiLevelType w:val="hybridMultilevel"/>
    <w:tmpl w:val="9FA2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057A8"/>
    <w:multiLevelType w:val="hybridMultilevel"/>
    <w:tmpl w:val="0A3C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14"/>
  </w:num>
  <w:num w:numId="9">
    <w:abstractNumId w:val="9"/>
  </w:num>
  <w:num w:numId="10">
    <w:abstractNumId w:val="15"/>
  </w:num>
  <w:num w:numId="11">
    <w:abstractNumId w:val="19"/>
  </w:num>
  <w:num w:numId="12">
    <w:abstractNumId w:val="12"/>
  </w:num>
  <w:num w:numId="13">
    <w:abstractNumId w:val="16"/>
  </w:num>
  <w:num w:numId="14">
    <w:abstractNumId w:val="11"/>
  </w:num>
  <w:num w:numId="15">
    <w:abstractNumId w:val="18"/>
  </w:num>
  <w:num w:numId="16">
    <w:abstractNumId w:val="4"/>
  </w:num>
  <w:num w:numId="17">
    <w:abstractNumId w:val="6"/>
  </w:num>
  <w:num w:numId="18">
    <w:abstractNumId w:val="7"/>
  </w:num>
  <w:num w:numId="19">
    <w:abstractNumId w:val="13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1CE"/>
    <w:rsid w:val="00034D8B"/>
    <w:rsid w:val="00043C9C"/>
    <w:rsid w:val="000763B4"/>
    <w:rsid w:val="00076F93"/>
    <w:rsid w:val="0008523A"/>
    <w:rsid w:val="00086940"/>
    <w:rsid w:val="000C06F3"/>
    <w:rsid w:val="000C12CC"/>
    <w:rsid w:val="000C4565"/>
    <w:rsid w:val="000E3006"/>
    <w:rsid w:val="000F2186"/>
    <w:rsid w:val="001010DF"/>
    <w:rsid w:val="0011054D"/>
    <w:rsid w:val="00127E7A"/>
    <w:rsid w:val="00132487"/>
    <w:rsid w:val="00147FCF"/>
    <w:rsid w:val="00172B8C"/>
    <w:rsid w:val="00186764"/>
    <w:rsid w:val="00196693"/>
    <w:rsid w:val="00197347"/>
    <w:rsid w:val="001C2489"/>
    <w:rsid w:val="001C604E"/>
    <w:rsid w:val="001D0706"/>
    <w:rsid w:val="001D448A"/>
    <w:rsid w:val="001E051D"/>
    <w:rsid w:val="0020146F"/>
    <w:rsid w:val="0021238C"/>
    <w:rsid w:val="00237842"/>
    <w:rsid w:val="00251B34"/>
    <w:rsid w:val="002730AC"/>
    <w:rsid w:val="00294D74"/>
    <w:rsid w:val="002967AB"/>
    <w:rsid w:val="002A0428"/>
    <w:rsid w:val="002C47DA"/>
    <w:rsid w:val="002E40C9"/>
    <w:rsid w:val="00301528"/>
    <w:rsid w:val="00313E9A"/>
    <w:rsid w:val="00317395"/>
    <w:rsid w:val="00344997"/>
    <w:rsid w:val="00375B9E"/>
    <w:rsid w:val="00395696"/>
    <w:rsid w:val="003A3E93"/>
    <w:rsid w:val="003B3482"/>
    <w:rsid w:val="003D25AB"/>
    <w:rsid w:val="003D393B"/>
    <w:rsid w:val="003E54BD"/>
    <w:rsid w:val="003E54E2"/>
    <w:rsid w:val="003F46C0"/>
    <w:rsid w:val="00422498"/>
    <w:rsid w:val="00432FF6"/>
    <w:rsid w:val="004350E4"/>
    <w:rsid w:val="00435798"/>
    <w:rsid w:val="00460F60"/>
    <w:rsid w:val="00475B3E"/>
    <w:rsid w:val="00482273"/>
    <w:rsid w:val="004830BC"/>
    <w:rsid w:val="00486101"/>
    <w:rsid w:val="00491DFB"/>
    <w:rsid w:val="00492B83"/>
    <w:rsid w:val="004A5340"/>
    <w:rsid w:val="004B2A93"/>
    <w:rsid w:val="004C1A82"/>
    <w:rsid w:val="004C530D"/>
    <w:rsid w:val="0053528A"/>
    <w:rsid w:val="005530F9"/>
    <w:rsid w:val="00554F2E"/>
    <w:rsid w:val="00571288"/>
    <w:rsid w:val="00576B56"/>
    <w:rsid w:val="005833AF"/>
    <w:rsid w:val="00586B72"/>
    <w:rsid w:val="00587A7E"/>
    <w:rsid w:val="005A64EE"/>
    <w:rsid w:val="005D1DBC"/>
    <w:rsid w:val="005E0563"/>
    <w:rsid w:val="005F3074"/>
    <w:rsid w:val="006060EF"/>
    <w:rsid w:val="006455C2"/>
    <w:rsid w:val="00686102"/>
    <w:rsid w:val="00695FB4"/>
    <w:rsid w:val="006A17FE"/>
    <w:rsid w:val="006B6172"/>
    <w:rsid w:val="006D1707"/>
    <w:rsid w:val="006D1897"/>
    <w:rsid w:val="006E3B20"/>
    <w:rsid w:val="006E6AAD"/>
    <w:rsid w:val="006E7AF0"/>
    <w:rsid w:val="006F6E66"/>
    <w:rsid w:val="00703885"/>
    <w:rsid w:val="0072617A"/>
    <w:rsid w:val="00734465"/>
    <w:rsid w:val="00784AD7"/>
    <w:rsid w:val="007A0323"/>
    <w:rsid w:val="007D2D9B"/>
    <w:rsid w:val="00811291"/>
    <w:rsid w:val="00832C75"/>
    <w:rsid w:val="0084122B"/>
    <w:rsid w:val="0084211A"/>
    <w:rsid w:val="00853F2D"/>
    <w:rsid w:val="00854D79"/>
    <w:rsid w:val="00864A5C"/>
    <w:rsid w:val="00872784"/>
    <w:rsid w:val="00881B56"/>
    <w:rsid w:val="00887193"/>
    <w:rsid w:val="008A1583"/>
    <w:rsid w:val="008B53B8"/>
    <w:rsid w:val="008D515B"/>
    <w:rsid w:val="008E2292"/>
    <w:rsid w:val="008F05EE"/>
    <w:rsid w:val="00901ACE"/>
    <w:rsid w:val="00931259"/>
    <w:rsid w:val="00933A1E"/>
    <w:rsid w:val="009346C4"/>
    <w:rsid w:val="00947C36"/>
    <w:rsid w:val="00962809"/>
    <w:rsid w:val="00987BC0"/>
    <w:rsid w:val="009B5DF1"/>
    <w:rsid w:val="009C3248"/>
    <w:rsid w:val="009D6F36"/>
    <w:rsid w:val="009E6B79"/>
    <w:rsid w:val="009F33AE"/>
    <w:rsid w:val="00A04646"/>
    <w:rsid w:val="00A059E4"/>
    <w:rsid w:val="00A431CE"/>
    <w:rsid w:val="00A514A9"/>
    <w:rsid w:val="00A72D0E"/>
    <w:rsid w:val="00A85CD8"/>
    <w:rsid w:val="00A91DEB"/>
    <w:rsid w:val="00A944BA"/>
    <w:rsid w:val="00AB54BA"/>
    <w:rsid w:val="00AD02E6"/>
    <w:rsid w:val="00B01D4F"/>
    <w:rsid w:val="00B224D7"/>
    <w:rsid w:val="00B27E05"/>
    <w:rsid w:val="00B356A0"/>
    <w:rsid w:val="00B525E0"/>
    <w:rsid w:val="00B60FE3"/>
    <w:rsid w:val="00B619D0"/>
    <w:rsid w:val="00B66E79"/>
    <w:rsid w:val="00B711CD"/>
    <w:rsid w:val="00BA252E"/>
    <w:rsid w:val="00BE23F7"/>
    <w:rsid w:val="00C202C1"/>
    <w:rsid w:val="00C27352"/>
    <w:rsid w:val="00C33232"/>
    <w:rsid w:val="00C414DD"/>
    <w:rsid w:val="00C73FD9"/>
    <w:rsid w:val="00CE2A27"/>
    <w:rsid w:val="00D01944"/>
    <w:rsid w:val="00D12C65"/>
    <w:rsid w:val="00D24B51"/>
    <w:rsid w:val="00D26991"/>
    <w:rsid w:val="00D27E46"/>
    <w:rsid w:val="00D47C26"/>
    <w:rsid w:val="00D52553"/>
    <w:rsid w:val="00D679F9"/>
    <w:rsid w:val="00D97C32"/>
    <w:rsid w:val="00DB6E96"/>
    <w:rsid w:val="00DD19A9"/>
    <w:rsid w:val="00DF1DAE"/>
    <w:rsid w:val="00E13B39"/>
    <w:rsid w:val="00E2015D"/>
    <w:rsid w:val="00E3039A"/>
    <w:rsid w:val="00E33894"/>
    <w:rsid w:val="00E37FBF"/>
    <w:rsid w:val="00E535BC"/>
    <w:rsid w:val="00E670B1"/>
    <w:rsid w:val="00E96ECD"/>
    <w:rsid w:val="00EA4C55"/>
    <w:rsid w:val="00EB5948"/>
    <w:rsid w:val="00EB6A77"/>
    <w:rsid w:val="00EC782A"/>
    <w:rsid w:val="00EE6975"/>
    <w:rsid w:val="00EF1733"/>
    <w:rsid w:val="00F00475"/>
    <w:rsid w:val="00F338A1"/>
    <w:rsid w:val="00F66171"/>
    <w:rsid w:val="00F944F6"/>
    <w:rsid w:val="00F94FE8"/>
    <w:rsid w:val="00FB595B"/>
    <w:rsid w:val="00FB6C2B"/>
    <w:rsid w:val="00FC6A6D"/>
    <w:rsid w:val="00FE25C3"/>
    <w:rsid w:val="00FE3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0D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15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3A3E93"/>
    <w:pPr>
      <w:suppressAutoHyphens/>
      <w:spacing w:before="240" w:after="60" w:line="240" w:lineRule="auto"/>
      <w:ind w:left="5760" w:hanging="360"/>
      <w:outlineLvl w:val="7"/>
    </w:pPr>
    <w:rPr>
      <w:rFonts w:ascii="Arial" w:eastAsia="Times New Roman" w:hAnsi="Arial"/>
      <w:i/>
      <w:i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75"/>
    <w:pPr>
      <w:ind w:left="720"/>
      <w:contextualSpacing/>
    </w:pPr>
  </w:style>
  <w:style w:type="paragraph" w:styleId="BodyText">
    <w:name w:val="Body Text"/>
    <w:basedOn w:val="Normal"/>
    <w:link w:val="BodyTextChar"/>
    <w:rsid w:val="00832C7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customStyle="1" w:styleId="BodyTextChar">
    <w:name w:val="Body Text Char"/>
    <w:link w:val="BodyText"/>
    <w:rsid w:val="00832C75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D679F9"/>
    <w:rPr>
      <w:color w:val="0000FF"/>
      <w:u w:val="single"/>
    </w:rPr>
  </w:style>
  <w:style w:type="paragraph" w:customStyle="1" w:styleId="Default">
    <w:name w:val="Default"/>
    <w:rsid w:val="00AD02E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rsid w:val="003A3E93"/>
    <w:rPr>
      <w:rFonts w:ascii="Arial" w:eastAsia="Times New Roman" w:hAnsi="Arial"/>
      <w:i/>
      <w:iCs/>
      <w:sz w:val="24"/>
      <w:szCs w:val="24"/>
      <w:lang w:eastAsia="zh-CN"/>
    </w:rPr>
  </w:style>
  <w:style w:type="character" w:customStyle="1" w:styleId="Heading2Char">
    <w:name w:val="Heading 2 Char"/>
    <w:link w:val="Heading2"/>
    <w:uiPriority w:val="9"/>
    <w:semiHidden/>
    <w:rsid w:val="00E2015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201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294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352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7915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035">
          <w:marLeft w:val="10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00366">
          <w:marLeft w:val="460"/>
          <w:marRight w:val="821"/>
          <w:marTop w:val="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138">
          <w:marLeft w:val="460"/>
          <w:marRight w:val="-2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047">
          <w:marLeft w:val="10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632">
          <w:marLeft w:val="460"/>
          <w:marRight w:val="58"/>
          <w:marTop w:val="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76DF-A745-4873-8C90-E83E3CC9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</dc:creator>
  <cp:lastModifiedBy>stars</cp:lastModifiedBy>
  <cp:revision>8</cp:revision>
  <cp:lastPrinted>2016-07-26T07:24:00Z</cp:lastPrinted>
  <dcterms:created xsi:type="dcterms:W3CDTF">2016-07-26T07:23:00Z</dcterms:created>
  <dcterms:modified xsi:type="dcterms:W3CDTF">2016-11-16T09:51:00Z</dcterms:modified>
</cp:coreProperties>
</file>